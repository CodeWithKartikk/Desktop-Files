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1F22" w14:textId="1956A97F" w:rsidR="00A9204E" w:rsidRPr="000F36A0" w:rsidRDefault="000F36A0" w:rsidP="000F36A0">
      <w:pPr>
        <w:ind w:left="-1418" w:right="-567"/>
        <w:rPr>
          <w:b/>
          <w:bCs/>
          <w:color w:val="3B3838" w:themeColor="background2" w:themeShade="40"/>
          <w:sz w:val="44"/>
          <w:szCs w:val="44"/>
          <w:lang w:val="en-IN"/>
        </w:rPr>
      </w:pPr>
      <w:r w:rsidRPr="000F36A0">
        <w:rPr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9F949" wp14:editId="167AA2D5">
                <wp:simplePos x="0" y="0"/>
                <wp:positionH relativeFrom="page">
                  <wp:posOffset>-19050</wp:posOffset>
                </wp:positionH>
                <wp:positionV relativeFrom="paragraph">
                  <wp:posOffset>368300</wp:posOffset>
                </wp:positionV>
                <wp:extent cx="7867650" cy="12700"/>
                <wp:effectExtent l="19050" t="19050" r="19050" b="25400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1FA069-A991-480C-A479-DADAEEC0189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67650" cy="12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8E97D" id="Straight Connector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.5pt,29pt" to="61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" strokecolor="#ed7d31 [3205]" strokeweight="3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645945" w:rsidRPr="000F36A0">
        <w:rPr>
          <w:b/>
          <w:bCs/>
          <w:color w:val="3B3838" w:themeColor="background2" w:themeShade="40"/>
          <w:sz w:val="44"/>
          <w:szCs w:val="44"/>
          <w:lang w:val="en-IN"/>
        </w:rPr>
        <w:t xml:space="preserve">Rockstar Personal Growth Plan </w:t>
      </w:r>
    </w:p>
    <w:p w14:paraId="6BA2C859" w14:textId="133F9E59" w:rsidR="00645945" w:rsidRDefault="000F36A0" w:rsidP="009751CA">
      <w:pPr>
        <w:rPr>
          <w:b/>
          <w:bCs/>
          <w:sz w:val="44"/>
          <w:szCs w:val="4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308F5" wp14:editId="15375B7B">
                <wp:simplePos x="0" y="0"/>
                <wp:positionH relativeFrom="page">
                  <wp:posOffset>-152400</wp:posOffset>
                </wp:positionH>
                <wp:positionV relativeFrom="paragraph">
                  <wp:posOffset>128905</wp:posOffset>
                </wp:positionV>
                <wp:extent cx="8070850" cy="0"/>
                <wp:effectExtent l="0" t="19050" r="25400" b="19050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F065B3-1979-474E-8E93-AF347678318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085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87EE4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pt,10.15pt" to="623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" strokecolor="#5b9bd5 [3204]" strokeweight="2.75pt">
                <v:stroke joinstyle="miter"/>
                <o:lock v:ext="edit" shapetype="f"/>
                <w10:wrap anchorx="page"/>
              </v:line>
            </w:pict>
          </mc:Fallback>
        </mc:AlternateConten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415"/>
        <w:gridCol w:w="3300"/>
        <w:gridCol w:w="2380"/>
        <w:gridCol w:w="2679"/>
      </w:tblGrid>
      <w:tr w:rsidR="00645945" w14:paraId="1D1909A2" w14:textId="77777777" w:rsidTr="000460EB">
        <w:trPr>
          <w:trHeight w:val="514"/>
        </w:trPr>
        <w:tc>
          <w:tcPr>
            <w:tcW w:w="2415" w:type="dxa"/>
          </w:tcPr>
          <w:p w14:paraId="706C2FC6" w14:textId="12D6FC49" w:rsidR="00645945" w:rsidRPr="00645945" w:rsidRDefault="00645945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 w:rsidRPr="00645945">
              <w:rPr>
                <w:b/>
                <w:bCs/>
                <w:sz w:val="24"/>
                <w:szCs w:val="24"/>
                <w:lang w:val="en-IN"/>
              </w:rPr>
              <w:t>Rockstar ID</w:t>
            </w:r>
          </w:p>
        </w:tc>
        <w:tc>
          <w:tcPr>
            <w:tcW w:w="3300" w:type="dxa"/>
          </w:tcPr>
          <w:p w14:paraId="0171C3EE" w14:textId="07A2DC4A" w:rsidR="00645945" w:rsidRPr="00645945" w:rsidRDefault="006D1362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402238</w:t>
            </w:r>
          </w:p>
        </w:tc>
        <w:tc>
          <w:tcPr>
            <w:tcW w:w="2380" w:type="dxa"/>
          </w:tcPr>
          <w:p w14:paraId="047644D3" w14:textId="37DA5A19" w:rsidR="00645945" w:rsidRPr="00645945" w:rsidRDefault="00645945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 w:rsidRPr="00645945">
              <w:rPr>
                <w:b/>
                <w:bCs/>
                <w:sz w:val="24"/>
                <w:szCs w:val="24"/>
                <w:lang w:val="en-IN"/>
              </w:rPr>
              <w:t>Rockstar Name</w:t>
            </w:r>
          </w:p>
        </w:tc>
        <w:tc>
          <w:tcPr>
            <w:tcW w:w="2679" w:type="dxa"/>
          </w:tcPr>
          <w:p w14:paraId="483B1171" w14:textId="3348F72E" w:rsidR="00645945" w:rsidRPr="00645945" w:rsidRDefault="006D1362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Kartik Kathuria</w:t>
            </w:r>
          </w:p>
        </w:tc>
      </w:tr>
      <w:tr w:rsidR="00645945" w14:paraId="49D0C60D" w14:textId="77777777" w:rsidTr="000460EB">
        <w:trPr>
          <w:trHeight w:val="413"/>
        </w:trPr>
        <w:tc>
          <w:tcPr>
            <w:tcW w:w="2415" w:type="dxa"/>
          </w:tcPr>
          <w:p w14:paraId="64933D74" w14:textId="26D7954C" w:rsidR="00645945" w:rsidRPr="00645945" w:rsidRDefault="00645945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 w:rsidRPr="00645945">
              <w:rPr>
                <w:b/>
                <w:bCs/>
                <w:sz w:val="24"/>
                <w:szCs w:val="24"/>
                <w:lang w:val="en-IN"/>
              </w:rPr>
              <w:t>Department</w:t>
            </w:r>
          </w:p>
        </w:tc>
        <w:tc>
          <w:tcPr>
            <w:tcW w:w="3300" w:type="dxa"/>
          </w:tcPr>
          <w:p w14:paraId="7FA96E6B" w14:textId="44DD2276" w:rsidR="00645945" w:rsidRPr="00645945" w:rsidRDefault="006D1362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CEI</w:t>
            </w:r>
          </w:p>
        </w:tc>
        <w:tc>
          <w:tcPr>
            <w:tcW w:w="2380" w:type="dxa"/>
          </w:tcPr>
          <w:p w14:paraId="21FDF290" w14:textId="64DC65D9" w:rsidR="00645945" w:rsidRPr="00645945" w:rsidRDefault="00645945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 w:rsidRPr="00645945">
              <w:rPr>
                <w:b/>
                <w:bCs/>
                <w:sz w:val="24"/>
                <w:szCs w:val="24"/>
                <w:lang w:val="en-IN"/>
              </w:rPr>
              <w:t>Sub- Department</w:t>
            </w:r>
          </w:p>
        </w:tc>
        <w:tc>
          <w:tcPr>
            <w:tcW w:w="2679" w:type="dxa"/>
          </w:tcPr>
          <w:p w14:paraId="264F432C" w14:textId="2D9F2E81" w:rsidR="00645945" w:rsidRPr="00645945" w:rsidRDefault="006D1362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AP-NA</w:t>
            </w:r>
          </w:p>
        </w:tc>
      </w:tr>
      <w:tr w:rsidR="00645945" w14:paraId="22C608AE" w14:textId="77777777" w:rsidTr="000460EB">
        <w:trPr>
          <w:trHeight w:val="413"/>
        </w:trPr>
        <w:tc>
          <w:tcPr>
            <w:tcW w:w="2415" w:type="dxa"/>
          </w:tcPr>
          <w:p w14:paraId="694ABD1B" w14:textId="22964A3A" w:rsidR="00645945" w:rsidRPr="00645945" w:rsidRDefault="00645945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 w:rsidRPr="00645945">
              <w:rPr>
                <w:b/>
                <w:bCs/>
                <w:sz w:val="24"/>
                <w:szCs w:val="24"/>
                <w:lang w:val="en-IN"/>
              </w:rPr>
              <w:t>Reporting Manager</w:t>
            </w:r>
          </w:p>
        </w:tc>
        <w:tc>
          <w:tcPr>
            <w:tcW w:w="3300" w:type="dxa"/>
          </w:tcPr>
          <w:p w14:paraId="7345B396" w14:textId="56D51620" w:rsidR="00645945" w:rsidRPr="00645945" w:rsidRDefault="006D1362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Kunwar Singh</w:t>
            </w:r>
          </w:p>
        </w:tc>
        <w:tc>
          <w:tcPr>
            <w:tcW w:w="2380" w:type="dxa"/>
          </w:tcPr>
          <w:p w14:paraId="54076838" w14:textId="0CF050D8" w:rsidR="00645945" w:rsidRPr="00645945" w:rsidRDefault="00645945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 w:rsidRPr="00645945"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679" w:type="dxa"/>
          </w:tcPr>
          <w:p w14:paraId="3B360762" w14:textId="58A897DF" w:rsidR="00645945" w:rsidRPr="00645945" w:rsidRDefault="006D1362" w:rsidP="00645945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18-11-2022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58"/>
        <w:tblW w:w="10783" w:type="dxa"/>
        <w:tblLook w:val="04A0" w:firstRow="1" w:lastRow="0" w:firstColumn="1" w:lastColumn="0" w:noHBand="0" w:noVBand="1"/>
      </w:tblPr>
      <w:tblGrid>
        <w:gridCol w:w="1980"/>
        <w:gridCol w:w="8803"/>
      </w:tblGrid>
      <w:tr w:rsidR="00883B43" w14:paraId="19D52A42" w14:textId="77777777" w:rsidTr="00883B43">
        <w:trPr>
          <w:trHeight w:val="630"/>
        </w:trPr>
        <w:tc>
          <w:tcPr>
            <w:tcW w:w="10783" w:type="dxa"/>
            <w:gridSpan w:val="2"/>
            <w:shd w:val="clear" w:color="auto" w:fill="FF9900"/>
          </w:tcPr>
          <w:p w14:paraId="2939649A" w14:textId="48C2FC7C" w:rsidR="00883B43" w:rsidRPr="00883B43" w:rsidRDefault="00B01ED0" w:rsidP="009751CA">
            <w:pPr>
              <w:spacing w:before="114"/>
              <w:ind w:right="4095"/>
              <w:rPr>
                <w:b/>
                <w:color w:val="000000" w:themeColor="text1"/>
                <w:sz w:val="32"/>
                <w:szCs w:val="32"/>
              </w:rPr>
            </w:pPr>
            <w:r w:rsidRPr="00B01ED0">
              <w:rPr>
                <w:b/>
                <w:color w:val="000000" w:themeColor="text1"/>
                <w:sz w:val="32"/>
                <w:szCs w:val="32"/>
              </w:rPr>
              <w:t xml:space="preserve">Personal 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Growth </w:t>
            </w:r>
            <w:r w:rsidRPr="00B01ED0">
              <w:rPr>
                <w:b/>
                <w:color w:val="000000" w:themeColor="text1"/>
                <w:sz w:val="32"/>
                <w:szCs w:val="32"/>
              </w:rPr>
              <w:t xml:space="preserve">Objective </w:t>
            </w:r>
          </w:p>
        </w:tc>
      </w:tr>
      <w:tr w:rsidR="00B01ED0" w14:paraId="0BCD2CDC" w14:textId="77777777" w:rsidTr="00B01ED0">
        <w:trPr>
          <w:trHeight w:val="483"/>
        </w:trPr>
        <w:tc>
          <w:tcPr>
            <w:tcW w:w="1980" w:type="dxa"/>
          </w:tcPr>
          <w:p w14:paraId="2AD10E25" w14:textId="1321E3E7" w:rsidR="00B01ED0" w:rsidRDefault="00B01ED0" w:rsidP="009751CA">
            <w:pPr>
              <w:ind w:right="-57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 xml:space="preserve">One Year Objective </w:t>
            </w:r>
          </w:p>
          <w:p w14:paraId="1092409D" w14:textId="77777777" w:rsidR="00B01ED0" w:rsidRDefault="00B01ED0" w:rsidP="009751CA">
            <w:pPr>
              <w:ind w:right="-57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</w:p>
          <w:p w14:paraId="0A88CF5F" w14:textId="77777777" w:rsidR="00B01ED0" w:rsidRDefault="00B01ED0" w:rsidP="009751CA">
            <w:pPr>
              <w:ind w:right="-57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</w:p>
        </w:tc>
        <w:tc>
          <w:tcPr>
            <w:tcW w:w="8803" w:type="dxa"/>
          </w:tcPr>
          <w:p w14:paraId="024F0937" w14:textId="77777777" w:rsidR="00B01ED0" w:rsidRDefault="00B01ED0" w:rsidP="009751CA">
            <w:pPr>
              <w:ind w:right="-57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</w:p>
          <w:p w14:paraId="4F6FB705" w14:textId="42D746E4" w:rsidR="00B01ED0" w:rsidRPr="00883B43" w:rsidRDefault="006D1362" w:rsidP="009751CA">
            <w:pPr>
              <w:ind w:right="-57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 xml:space="preserve">Try to enhance my skills on Full-Stack Development and DevOps. </w:t>
            </w:r>
          </w:p>
        </w:tc>
      </w:tr>
      <w:tr w:rsidR="00B01ED0" w14:paraId="7E258F98" w14:textId="77777777" w:rsidTr="00B01ED0">
        <w:trPr>
          <w:trHeight w:val="515"/>
        </w:trPr>
        <w:tc>
          <w:tcPr>
            <w:tcW w:w="1980" w:type="dxa"/>
          </w:tcPr>
          <w:p w14:paraId="222BEF52" w14:textId="0343EE05" w:rsidR="00B01ED0" w:rsidRDefault="00B01ED0" w:rsidP="009751CA">
            <w:pPr>
              <w:ind w:right="-57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 xml:space="preserve">Three Year Objective </w:t>
            </w:r>
          </w:p>
        </w:tc>
        <w:tc>
          <w:tcPr>
            <w:tcW w:w="8803" w:type="dxa"/>
          </w:tcPr>
          <w:p w14:paraId="177BA996" w14:textId="1F747AB6" w:rsidR="00B01ED0" w:rsidRDefault="006D1362" w:rsidP="009751CA">
            <w:pPr>
              <w:ind w:right="-57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>Want to achieve a post of Cloud Technical Lead which helps me to grow in the field of Cloud.</w:t>
            </w:r>
          </w:p>
        </w:tc>
      </w:tr>
    </w:tbl>
    <w:p w14:paraId="0C48B0B1" w14:textId="376C2E42" w:rsidR="000F36A0" w:rsidRPr="000460EB" w:rsidRDefault="000F36A0" w:rsidP="000F36A0">
      <w:pPr>
        <w:rPr>
          <w:b/>
          <w:bCs/>
          <w:lang w:val="en-IN"/>
        </w:rPr>
      </w:pPr>
    </w:p>
    <w:p w14:paraId="6F60A8DA" w14:textId="77777777" w:rsidR="00BF4D93" w:rsidRPr="00BF4D93" w:rsidRDefault="00BF4D93" w:rsidP="000F36A0">
      <w:pPr>
        <w:rPr>
          <w:b/>
          <w:bCs/>
          <w:sz w:val="2"/>
          <w:szCs w:val="2"/>
          <w:lang w:val="en-IN"/>
        </w:rPr>
      </w:pPr>
    </w:p>
    <w:tbl>
      <w:tblPr>
        <w:tblW w:w="10774" w:type="dxa"/>
        <w:tblInd w:w="-714" w:type="dxa"/>
        <w:tblBorders>
          <w:top w:val="single" w:sz="4" w:space="0" w:color="585858"/>
          <w:left w:val="single" w:sz="4" w:space="0" w:color="585858"/>
          <w:bottom w:val="single" w:sz="4" w:space="0" w:color="585858"/>
          <w:right w:val="single" w:sz="4" w:space="0" w:color="585858"/>
          <w:insideH w:val="single" w:sz="4" w:space="0" w:color="585858"/>
          <w:insideV w:val="single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0"/>
        <w:gridCol w:w="3427"/>
        <w:gridCol w:w="1566"/>
        <w:gridCol w:w="2231"/>
      </w:tblGrid>
      <w:tr w:rsidR="00BD68F2" w:rsidRPr="000F36A0" w14:paraId="3E002EB7" w14:textId="0CA8130C" w:rsidTr="000460EB">
        <w:trPr>
          <w:trHeight w:val="572"/>
        </w:trPr>
        <w:tc>
          <w:tcPr>
            <w:tcW w:w="3550" w:type="dxa"/>
            <w:shd w:val="clear" w:color="auto" w:fill="FF9900"/>
          </w:tcPr>
          <w:p w14:paraId="3019C0F1" w14:textId="61665DE4" w:rsidR="00BD68F2" w:rsidRPr="000F36A0" w:rsidRDefault="00BD68F2" w:rsidP="009751CA">
            <w:pPr>
              <w:widowControl w:val="0"/>
              <w:autoSpaceDE w:val="0"/>
              <w:autoSpaceDN w:val="0"/>
              <w:spacing w:before="114"/>
              <w:ind w:left="115"/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 xml:space="preserve">Short Term </w:t>
            </w:r>
            <w:r w:rsidR="00B01ED0"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>Objective Plan</w:t>
            </w:r>
            <w:r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 xml:space="preserve"> – Year 202</w:t>
            </w:r>
            <w:r w:rsidR="00A52E46"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>2</w:t>
            </w:r>
          </w:p>
        </w:tc>
        <w:tc>
          <w:tcPr>
            <w:tcW w:w="7224" w:type="dxa"/>
            <w:gridSpan w:val="3"/>
            <w:shd w:val="clear" w:color="auto" w:fill="FF9900"/>
          </w:tcPr>
          <w:p w14:paraId="26EF68B6" w14:textId="77777777" w:rsidR="00BD68F2" w:rsidRPr="000F36A0" w:rsidRDefault="00BD68F2" w:rsidP="009751CA">
            <w:pPr>
              <w:widowControl w:val="0"/>
              <w:autoSpaceDE w:val="0"/>
              <w:autoSpaceDN w:val="0"/>
              <w:spacing w:before="114"/>
              <w:ind w:left="112"/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</w:pPr>
          </w:p>
        </w:tc>
      </w:tr>
      <w:tr w:rsidR="00BD68F2" w:rsidRPr="000F36A0" w14:paraId="3C4EDCC7" w14:textId="4990CE2E" w:rsidTr="000460EB">
        <w:trPr>
          <w:trHeight w:val="823"/>
        </w:trPr>
        <w:tc>
          <w:tcPr>
            <w:tcW w:w="3550" w:type="dxa"/>
            <w:shd w:val="clear" w:color="auto" w:fill="F2F2F2" w:themeFill="background1" w:themeFillShade="F2"/>
          </w:tcPr>
          <w:p w14:paraId="280CE5FE" w14:textId="06409B59" w:rsidR="00BD68F2" w:rsidRPr="000F36A0" w:rsidRDefault="00BD68F2" w:rsidP="000F36A0">
            <w:pPr>
              <w:widowControl w:val="0"/>
              <w:autoSpaceDE w:val="0"/>
              <w:autoSpaceDN w:val="0"/>
              <w:spacing w:before="116"/>
              <w:ind w:left="115" w:right="168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 w:rsidRPr="009751CA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>Area of Interest / Position Title</w:t>
            </w:r>
            <w:r w:rsidR="00402824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 xml:space="preserve">- </w:t>
            </w:r>
          </w:p>
        </w:tc>
        <w:tc>
          <w:tcPr>
            <w:tcW w:w="3427" w:type="dxa"/>
            <w:shd w:val="clear" w:color="auto" w:fill="F2F2F2" w:themeFill="background1" w:themeFillShade="F2"/>
          </w:tcPr>
          <w:p w14:paraId="11E00E01" w14:textId="3B5CB43E" w:rsidR="00BD68F2" w:rsidRPr="000F36A0" w:rsidRDefault="00BD68F2" w:rsidP="000F36A0">
            <w:pPr>
              <w:widowControl w:val="0"/>
              <w:autoSpaceDE w:val="0"/>
              <w:autoSpaceDN w:val="0"/>
              <w:spacing w:before="116"/>
              <w:ind w:left="114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 w:rsidRPr="009751CA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>Competencies/Skills/ Knowledge Needed: (areas I need to develop)</w:t>
            </w:r>
          </w:p>
        </w:tc>
        <w:tc>
          <w:tcPr>
            <w:tcW w:w="1566" w:type="dxa"/>
            <w:shd w:val="clear" w:color="auto" w:fill="F2F2F2" w:themeFill="background1" w:themeFillShade="F2"/>
          </w:tcPr>
          <w:p w14:paraId="5B85EFD6" w14:textId="145DDED6" w:rsidR="00BD68F2" w:rsidRPr="000F36A0" w:rsidRDefault="00BD68F2" w:rsidP="000F36A0">
            <w:pPr>
              <w:widowControl w:val="0"/>
              <w:autoSpaceDE w:val="0"/>
              <w:autoSpaceDN w:val="0"/>
              <w:spacing w:before="116"/>
              <w:ind w:left="112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 w:rsidRPr="000F36A0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 xml:space="preserve">When will </w:t>
            </w:r>
            <w:r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>I</w:t>
            </w:r>
            <w:r w:rsidRPr="000F36A0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 xml:space="preserve"> complete this?</w:t>
            </w:r>
            <w:r w:rsidR="004A2DA5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 xml:space="preserve"> (</w:t>
            </w:r>
            <w:r w:rsidR="006D1362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>Mention</w:t>
            </w:r>
            <w:r w:rsidR="004A2DA5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 xml:space="preserve"> date)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342A02A" w14:textId="1B6BF5F7" w:rsidR="00BD68F2" w:rsidRPr="000F36A0" w:rsidRDefault="00BD68F2" w:rsidP="000F36A0">
            <w:pPr>
              <w:widowControl w:val="0"/>
              <w:autoSpaceDE w:val="0"/>
              <w:autoSpaceDN w:val="0"/>
              <w:spacing w:before="116"/>
              <w:ind w:left="112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>Manager’ Recommendations</w:t>
            </w:r>
          </w:p>
        </w:tc>
      </w:tr>
      <w:tr w:rsidR="00BD68F2" w:rsidRPr="000F36A0" w14:paraId="0F9EE30D" w14:textId="3E0742D9" w:rsidTr="000460EB">
        <w:trPr>
          <w:trHeight w:val="820"/>
        </w:trPr>
        <w:tc>
          <w:tcPr>
            <w:tcW w:w="3550" w:type="dxa"/>
          </w:tcPr>
          <w:p w14:paraId="387897AF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b/>
                <w:bCs/>
                <w:sz w:val="18"/>
                <w:lang w:bidi="en-US"/>
              </w:rPr>
            </w:pPr>
            <w:r w:rsidRPr="000F36A0">
              <w:rPr>
                <w:rFonts w:ascii="Times New Roman" w:eastAsia="Arial" w:hAnsi="Arial" w:cs="Arial"/>
                <w:b/>
                <w:bCs/>
                <w:sz w:val="18"/>
                <w:lang w:bidi="en-US"/>
              </w:rPr>
              <w:t>Quarter 1:</w:t>
            </w:r>
          </w:p>
        </w:tc>
        <w:tc>
          <w:tcPr>
            <w:tcW w:w="3427" w:type="dxa"/>
          </w:tcPr>
          <w:p w14:paraId="055FE2CE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</w:p>
        </w:tc>
        <w:tc>
          <w:tcPr>
            <w:tcW w:w="1566" w:type="dxa"/>
          </w:tcPr>
          <w:p w14:paraId="4A8C9E3A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</w:p>
        </w:tc>
        <w:tc>
          <w:tcPr>
            <w:tcW w:w="2231" w:type="dxa"/>
          </w:tcPr>
          <w:p w14:paraId="379C65A2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</w:p>
        </w:tc>
      </w:tr>
      <w:tr w:rsidR="00BD68F2" w:rsidRPr="000F36A0" w14:paraId="736918A7" w14:textId="05F3D9C9" w:rsidTr="000460EB">
        <w:trPr>
          <w:trHeight w:val="711"/>
        </w:trPr>
        <w:tc>
          <w:tcPr>
            <w:tcW w:w="3550" w:type="dxa"/>
          </w:tcPr>
          <w:p w14:paraId="5D79243D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b/>
                <w:bCs/>
                <w:sz w:val="18"/>
                <w:lang w:bidi="en-US"/>
              </w:rPr>
            </w:pPr>
            <w:r w:rsidRPr="000F36A0">
              <w:rPr>
                <w:rFonts w:ascii="Times New Roman" w:eastAsia="Arial" w:hAnsi="Arial" w:cs="Arial"/>
                <w:b/>
                <w:bCs/>
                <w:sz w:val="18"/>
                <w:lang w:bidi="en-US"/>
              </w:rPr>
              <w:t>Quarter 2:</w:t>
            </w:r>
          </w:p>
        </w:tc>
        <w:tc>
          <w:tcPr>
            <w:tcW w:w="3427" w:type="dxa"/>
          </w:tcPr>
          <w:p w14:paraId="0B70330C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</w:p>
        </w:tc>
        <w:tc>
          <w:tcPr>
            <w:tcW w:w="1566" w:type="dxa"/>
          </w:tcPr>
          <w:p w14:paraId="6A6302A3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</w:p>
        </w:tc>
        <w:tc>
          <w:tcPr>
            <w:tcW w:w="2231" w:type="dxa"/>
          </w:tcPr>
          <w:p w14:paraId="76F6B701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</w:p>
        </w:tc>
      </w:tr>
      <w:tr w:rsidR="00BD68F2" w:rsidRPr="000F36A0" w14:paraId="276A3841" w14:textId="71D78A09" w:rsidTr="000460EB">
        <w:trPr>
          <w:trHeight w:val="687"/>
        </w:trPr>
        <w:tc>
          <w:tcPr>
            <w:tcW w:w="3550" w:type="dxa"/>
          </w:tcPr>
          <w:p w14:paraId="21E3BF06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b/>
                <w:bCs/>
                <w:sz w:val="18"/>
                <w:lang w:bidi="en-US"/>
              </w:rPr>
            </w:pPr>
            <w:r w:rsidRPr="000F36A0">
              <w:rPr>
                <w:rFonts w:ascii="Times New Roman" w:eastAsia="Arial" w:hAnsi="Arial" w:cs="Arial"/>
                <w:b/>
                <w:bCs/>
                <w:sz w:val="18"/>
                <w:lang w:bidi="en-US"/>
              </w:rPr>
              <w:t>Quarter 3:</w:t>
            </w:r>
          </w:p>
        </w:tc>
        <w:tc>
          <w:tcPr>
            <w:tcW w:w="3427" w:type="dxa"/>
          </w:tcPr>
          <w:p w14:paraId="39240280" w14:textId="04FE56AC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</w:p>
        </w:tc>
        <w:tc>
          <w:tcPr>
            <w:tcW w:w="1566" w:type="dxa"/>
          </w:tcPr>
          <w:p w14:paraId="3580C09E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</w:p>
        </w:tc>
        <w:tc>
          <w:tcPr>
            <w:tcW w:w="2231" w:type="dxa"/>
          </w:tcPr>
          <w:p w14:paraId="74D77207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</w:p>
        </w:tc>
      </w:tr>
      <w:tr w:rsidR="00BD68F2" w:rsidRPr="000F36A0" w14:paraId="2139C0B4" w14:textId="083E7301" w:rsidTr="000460EB">
        <w:trPr>
          <w:trHeight w:val="717"/>
        </w:trPr>
        <w:tc>
          <w:tcPr>
            <w:tcW w:w="3550" w:type="dxa"/>
          </w:tcPr>
          <w:p w14:paraId="30FCDAB3" w14:textId="77777777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b/>
                <w:bCs/>
                <w:sz w:val="18"/>
                <w:lang w:bidi="en-US"/>
              </w:rPr>
            </w:pPr>
            <w:r w:rsidRPr="000F36A0">
              <w:rPr>
                <w:rFonts w:ascii="Times New Roman" w:eastAsia="Arial" w:hAnsi="Arial" w:cs="Arial"/>
                <w:b/>
                <w:bCs/>
                <w:sz w:val="18"/>
                <w:lang w:bidi="en-US"/>
              </w:rPr>
              <w:t>Quarter 4:</w:t>
            </w:r>
          </w:p>
        </w:tc>
        <w:tc>
          <w:tcPr>
            <w:tcW w:w="3427" w:type="dxa"/>
          </w:tcPr>
          <w:p w14:paraId="6F5ECAA2" w14:textId="026C3B34" w:rsidR="00BD68F2" w:rsidRPr="000F36A0" w:rsidRDefault="006D1362" w:rsidP="0003284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  <w:r>
              <w:rPr>
                <w:rFonts w:ascii="Times New Roman" w:eastAsia="Arial" w:hAnsi="Arial" w:cs="Arial"/>
                <w:sz w:val="18"/>
                <w:lang w:bidi="en-US"/>
              </w:rPr>
              <w:t>Angular, React JS, C#, .NET, AZ-900 Certification,</w:t>
            </w:r>
            <w:r w:rsidR="006916CA">
              <w:rPr>
                <w:rFonts w:ascii="Times New Roman" w:eastAsia="Arial" w:hAnsi="Arial" w:cs="Arial"/>
                <w:sz w:val="18"/>
                <w:lang w:bidi="en-US"/>
              </w:rPr>
              <w:t xml:space="preserve"> Preparing</w:t>
            </w:r>
            <w:r w:rsidR="00032840">
              <w:rPr>
                <w:rFonts w:ascii="Times New Roman" w:eastAsia="Arial" w:hAnsi="Arial" w:cs="Arial"/>
                <w:sz w:val="18"/>
                <w:lang w:bidi="en-US"/>
              </w:rPr>
              <w:t xml:space="preserve"> </w:t>
            </w:r>
            <w:r>
              <w:rPr>
                <w:rFonts w:ascii="Times New Roman" w:eastAsia="Arial" w:hAnsi="Arial" w:cs="Arial"/>
                <w:sz w:val="18"/>
                <w:lang w:bidi="en-US"/>
              </w:rPr>
              <w:t>AZ-400 Certification</w:t>
            </w:r>
          </w:p>
        </w:tc>
        <w:tc>
          <w:tcPr>
            <w:tcW w:w="1566" w:type="dxa"/>
          </w:tcPr>
          <w:p w14:paraId="22909F3E" w14:textId="1497BDC7" w:rsidR="00BD68F2" w:rsidRPr="000F36A0" w:rsidRDefault="006D136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  <w:r>
              <w:rPr>
                <w:rFonts w:ascii="Times New Roman" w:eastAsia="Arial" w:hAnsi="Arial" w:cs="Arial"/>
                <w:sz w:val="18"/>
                <w:lang w:bidi="en-US"/>
              </w:rPr>
              <w:t>29 December, 2022</w:t>
            </w:r>
          </w:p>
        </w:tc>
        <w:tc>
          <w:tcPr>
            <w:tcW w:w="2231" w:type="dxa"/>
          </w:tcPr>
          <w:p w14:paraId="5ECE9599" w14:textId="642127CF" w:rsidR="00BD68F2" w:rsidRPr="000F36A0" w:rsidRDefault="00BD68F2" w:rsidP="000F36A0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</w:p>
        </w:tc>
      </w:tr>
    </w:tbl>
    <w:p w14:paraId="1963F6A7" w14:textId="6A3A9CB1" w:rsidR="000F36A0" w:rsidRDefault="000F36A0" w:rsidP="000F36A0">
      <w:pPr>
        <w:rPr>
          <w:b/>
          <w:bCs/>
          <w:sz w:val="26"/>
          <w:szCs w:val="26"/>
          <w:lang w:val="en-IN"/>
        </w:rPr>
      </w:pPr>
    </w:p>
    <w:p w14:paraId="659A28E9" w14:textId="77777777" w:rsidR="00BF4D93" w:rsidRPr="00BF4D93" w:rsidRDefault="00BF4D93" w:rsidP="000F36A0">
      <w:pPr>
        <w:rPr>
          <w:b/>
          <w:bCs/>
          <w:sz w:val="2"/>
          <w:szCs w:val="2"/>
          <w:lang w:val="en-IN"/>
        </w:rPr>
      </w:pPr>
    </w:p>
    <w:tbl>
      <w:tblPr>
        <w:tblW w:w="10774" w:type="dxa"/>
        <w:tblInd w:w="-714" w:type="dxa"/>
        <w:tblBorders>
          <w:top w:val="single" w:sz="4" w:space="0" w:color="585858"/>
          <w:left w:val="single" w:sz="4" w:space="0" w:color="585858"/>
          <w:bottom w:val="single" w:sz="4" w:space="0" w:color="585858"/>
          <w:right w:val="single" w:sz="4" w:space="0" w:color="585858"/>
          <w:insideH w:val="single" w:sz="4" w:space="0" w:color="585858"/>
          <w:insideV w:val="single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3272"/>
        <w:gridCol w:w="1562"/>
        <w:gridCol w:w="2254"/>
      </w:tblGrid>
      <w:tr w:rsidR="00BD68F2" w:rsidRPr="000F36A0" w14:paraId="7C587CCD" w14:textId="77777777" w:rsidTr="000460EB">
        <w:trPr>
          <w:trHeight w:val="496"/>
        </w:trPr>
        <w:tc>
          <w:tcPr>
            <w:tcW w:w="3686" w:type="dxa"/>
            <w:shd w:val="clear" w:color="auto" w:fill="FF9900"/>
          </w:tcPr>
          <w:p w14:paraId="69B50C04" w14:textId="129A847F" w:rsidR="00BD68F2" w:rsidRPr="000F36A0" w:rsidRDefault="00BD68F2" w:rsidP="00B4066E">
            <w:pPr>
              <w:widowControl w:val="0"/>
              <w:autoSpaceDE w:val="0"/>
              <w:autoSpaceDN w:val="0"/>
              <w:spacing w:before="114"/>
              <w:ind w:left="115"/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 xml:space="preserve">Long Term </w:t>
            </w:r>
            <w:r w:rsidR="00B01ED0"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>Focus</w:t>
            </w:r>
            <w:r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 xml:space="preserve"> </w:t>
            </w:r>
            <w:r w:rsidR="00B01ED0"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>Areas</w:t>
            </w:r>
            <w:r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 xml:space="preserve">– </w:t>
            </w:r>
            <w:r w:rsidR="004A2DA5"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>Year 202</w:t>
            </w:r>
            <w:r w:rsidR="00A52E46"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 xml:space="preserve"> to 202</w:t>
            </w:r>
            <w:r w:rsidR="00A52E46"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>4</w:t>
            </w:r>
            <w:r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  <w:t>)</w:t>
            </w:r>
          </w:p>
        </w:tc>
        <w:tc>
          <w:tcPr>
            <w:tcW w:w="4834" w:type="dxa"/>
            <w:gridSpan w:val="2"/>
            <w:shd w:val="clear" w:color="auto" w:fill="FF9900"/>
          </w:tcPr>
          <w:p w14:paraId="619AE89E" w14:textId="77777777" w:rsidR="00BD68F2" w:rsidRPr="000F36A0" w:rsidRDefault="00BD68F2" w:rsidP="00B4066E">
            <w:pPr>
              <w:widowControl w:val="0"/>
              <w:autoSpaceDE w:val="0"/>
              <w:autoSpaceDN w:val="0"/>
              <w:spacing w:before="114"/>
              <w:ind w:left="112"/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</w:pPr>
          </w:p>
        </w:tc>
        <w:tc>
          <w:tcPr>
            <w:tcW w:w="2254" w:type="dxa"/>
            <w:shd w:val="clear" w:color="auto" w:fill="FF9900"/>
          </w:tcPr>
          <w:p w14:paraId="0EDAD636" w14:textId="77777777" w:rsidR="00BD68F2" w:rsidRPr="000F36A0" w:rsidRDefault="00BD68F2" w:rsidP="00B4066E">
            <w:pPr>
              <w:widowControl w:val="0"/>
              <w:autoSpaceDE w:val="0"/>
              <w:autoSpaceDN w:val="0"/>
              <w:spacing w:before="114"/>
              <w:ind w:left="112"/>
              <w:rPr>
                <w:rFonts w:ascii="Arial" w:eastAsia="Arial" w:hAnsi="Arial" w:cs="Arial"/>
                <w:b/>
                <w:color w:val="000000"/>
                <w:sz w:val="18"/>
                <w:lang w:bidi="en-US"/>
              </w:rPr>
            </w:pPr>
          </w:p>
        </w:tc>
      </w:tr>
      <w:tr w:rsidR="00BD68F2" w:rsidRPr="000F36A0" w14:paraId="6B6C03C9" w14:textId="77777777" w:rsidTr="000460EB">
        <w:trPr>
          <w:trHeight w:val="714"/>
        </w:trPr>
        <w:tc>
          <w:tcPr>
            <w:tcW w:w="3686" w:type="dxa"/>
            <w:shd w:val="clear" w:color="auto" w:fill="F2F2F2" w:themeFill="background1" w:themeFillShade="F2"/>
          </w:tcPr>
          <w:p w14:paraId="69B8C499" w14:textId="77777777" w:rsidR="00BD68F2" w:rsidRPr="000F36A0" w:rsidRDefault="00BD68F2" w:rsidP="00B4066E">
            <w:pPr>
              <w:widowControl w:val="0"/>
              <w:autoSpaceDE w:val="0"/>
              <w:autoSpaceDN w:val="0"/>
              <w:spacing w:before="116"/>
              <w:ind w:left="115" w:right="168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 w:rsidRPr="009751CA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>Area of Interest / Position Title</w:t>
            </w:r>
          </w:p>
        </w:tc>
        <w:tc>
          <w:tcPr>
            <w:tcW w:w="3272" w:type="dxa"/>
            <w:shd w:val="clear" w:color="auto" w:fill="F2F2F2" w:themeFill="background1" w:themeFillShade="F2"/>
          </w:tcPr>
          <w:p w14:paraId="705B12CC" w14:textId="77777777" w:rsidR="00BD68F2" w:rsidRPr="000F36A0" w:rsidRDefault="00BD68F2" w:rsidP="00B4066E">
            <w:pPr>
              <w:widowControl w:val="0"/>
              <w:autoSpaceDE w:val="0"/>
              <w:autoSpaceDN w:val="0"/>
              <w:spacing w:before="116"/>
              <w:ind w:left="114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 w:rsidRPr="009751CA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>Competencies/Skills/ Knowledge Needed: (areas I need to develop)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14:paraId="70ED078E" w14:textId="77777777" w:rsidR="00BD68F2" w:rsidRPr="000F36A0" w:rsidRDefault="00BD68F2" w:rsidP="00B4066E">
            <w:pPr>
              <w:widowControl w:val="0"/>
              <w:autoSpaceDE w:val="0"/>
              <w:autoSpaceDN w:val="0"/>
              <w:spacing w:before="116"/>
              <w:ind w:left="112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 w:rsidRPr="000F36A0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 xml:space="preserve">When will </w:t>
            </w:r>
            <w:r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>I</w:t>
            </w:r>
            <w:r w:rsidRPr="000F36A0"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 xml:space="preserve"> complete this?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5047BEB5" w14:textId="59654E14" w:rsidR="00BD68F2" w:rsidRPr="000F36A0" w:rsidRDefault="00BD68F2" w:rsidP="00B4066E">
            <w:pPr>
              <w:widowControl w:val="0"/>
              <w:autoSpaceDE w:val="0"/>
              <w:autoSpaceDN w:val="0"/>
              <w:spacing w:before="116"/>
              <w:ind w:left="112"/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lang w:bidi="en-US"/>
              </w:rPr>
              <w:t>Manager’ Recommendations</w:t>
            </w:r>
          </w:p>
        </w:tc>
      </w:tr>
      <w:tr w:rsidR="000460EB" w:rsidRPr="000F36A0" w14:paraId="4E5277E4" w14:textId="77777777" w:rsidTr="00B01ED0">
        <w:trPr>
          <w:trHeight w:val="1713"/>
        </w:trPr>
        <w:tc>
          <w:tcPr>
            <w:tcW w:w="3686" w:type="dxa"/>
          </w:tcPr>
          <w:p w14:paraId="29DA34A6" w14:textId="4AF33F5E" w:rsidR="00032840" w:rsidRPr="00032840" w:rsidRDefault="00032840" w:rsidP="00B4066E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  <w:r>
              <w:rPr>
                <w:rFonts w:ascii="Times New Roman" w:eastAsia="Arial" w:hAnsi="Arial" w:cs="Arial"/>
                <w:sz w:val="18"/>
                <w:lang w:bidi="en-US"/>
              </w:rPr>
              <w:t xml:space="preserve">I want to grow myself in the field of DevOps and Development so I can manage the projects related to DevOps Field efficiently. </w:t>
            </w:r>
          </w:p>
        </w:tc>
        <w:tc>
          <w:tcPr>
            <w:tcW w:w="3272" w:type="dxa"/>
          </w:tcPr>
          <w:p w14:paraId="2DDF9486" w14:textId="77777777" w:rsidR="00BD68F2" w:rsidRDefault="00032840" w:rsidP="00032840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  <w:r>
              <w:rPr>
                <w:rFonts w:ascii="Times New Roman" w:eastAsia="Arial" w:hAnsi="Arial" w:cs="Arial"/>
                <w:sz w:val="18"/>
                <w:lang w:bidi="en-US"/>
              </w:rPr>
              <w:t>Angular JS</w:t>
            </w:r>
          </w:p>
          <w:p w14:paraId="3DE78B0F" w14:textId="77777777" w:rsidR="00032840" w:rsidRDefault="00032840" w:rsidP="00032840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  <w:r>
              <w:rPr>
                <w:rFonts w:ascii="Times New Roman" w:eastAsia="Arial" w:hAnsi="Arial" w:cs="Arial"/>
                <w:sz w:val="18"/>
                <w:lang w:bidi="en-US"/>
              </w:rPr>
              <w:t>Leadership Skills</w:t>
            </w:r>
          </w:p>
          <w:p w14:paraId="619507E4" w14:textId="77777777" w:rsidR="00032840" w:rsidRDefault="00032840" w:rsidP="00032840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  <w:r>
              <w:rPr>
                <w:rFonts w:ascii="Times New Roman" w:eastAsia="Arial" w:hAnsi="Arial" w:cs="Arial"/>
                <w:sz w:val="18"/>
                <w:lang w:bidi="en-US"/>
              </w:rPr>
              <w:t>CI/CD</w:t>
            </w:r>
          </w:p>
          <w:p w14:paraId="5399B7F9" w14:textId="77777777" w:rsidR="00032840" w:rsidRDefault="00032840" w:rsidP="00032840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  <w:r>
              <w:rPr>
                <w:rFonts w:ascii="Times New Roman" w:eastAsia="Arial" w:hAnsi="Arial" w:cs="Arial"/>
                <w:sz w:val="18"/>
                <w:lang w:bidi="en-US"/>
              </w:rPr>
              <w:t>Kubernetes</w:t>
            </w:r>
          </w:p>
          <w:p w14:paraId="058B2BBD" w14:textId="77777777" w:rsidR="00032840" w:rsidRDefault="00032840" w:rsidP="00032840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  <w:r>
              <w:rPr>
                <w:rFonts w:ascii="Times New Roman" w:eastAsia="Arial" w:hAnsi="Arial" w:cs="Arial"/>
                <w:sz w:val="18"/>
                <w:lang w:bidi="en-US"/>
              </w:rPr>
              <w:t xml:space="preserve">.Net </w:t>
            </w:r>
          </w:p>
          <w:p w14:paraId="33229D3F" w14:textId="370045E6" w:rsidR="00032840" w:rsidRPr="00032840" w:rsidRDefault="00032840" w:rsidP="00032840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  <w:r>
              <w:rPr>
                <w:rFonts w:ascii="Times New Roman" w:eastAsia="Arial" w:hAnsi="Arial" w:cs="Arial"/>
                <w:sz w:val="18"/>
                <w:lang w:bidi="en-US"/>
              </w:rPr>
              <w:t>JavaScript</w:t>
            </w:r>
          </w:p>
        </w:tc>
        <w:tc>
          <w:tcPr>
            <w:tcW w:w="1562" w:type="dxa"/>
          </w:tcPr>
          <w:p w14:paraId="51F744AA" w14:textId="24B1284F" w:rsidR="00BD68F2" w:rsidRPr="000F36A0" w:rsidRDefault="00032840" w:rsidP="00B4066E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  <w:r>
              <w:rPr>
                <w:rFonts w:ascii="Times New Roman" w:eastAsia="Arial" w:hAnsi="Arial" w:cs="Arial"/>
                <w:sz w:val="18"/>
                <w:lang w:bidi="en-US"/>
              </w:rPr>
              <w:t>2023-2024</w:t>
            </w:r>
          </w:p>
        </w:tc>
        <w:tc>
          <w:tcPr>
            <w:tcW w:w="2254" w:type="dxa"/>
          </w:tcPr>
          <w:p w14:paraId="1612123D" w14:textId="77777777" w:rsidR="00BD68F2" w:rsidRPr="000F36A0" w:rsidRDefault="00BD68F2" w:rsidP="00B4066E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18"/>
                <w:lang w:bidi="en-US"/>
              </w:rPr>
            </w:pPr>
          </w:p>
        </w:tc>
      </w:tr>
    </w:tbl>
    <w:p w14:paraId="594340AE" w14:textId="11118F59" w:rsidR="000F36A0" w:rsidRPr="00645945" w:rsidRDefault="000F36A0" w:rsidP="000460EB">
      <w:pPr>
        <w:ind w:right="-705"/>
        <w:rPr>
          <w:b/>
          <w:bCs/>
          <w:sz w:val="44"/>
          <w:szCs w:val="44"/>
          <w:lang w:val="en-IN"/>
        </w:rPr>
      </w:pPr>
    </w:p>
    <w:sectPr w:rsidR="000F36A0" w:rsidRPr="00645945" w:rsidSect="00BD68F2">
      <w:headerReference w:type="default" r:id="rId10"/>
      <w:pgSz w:w="12240" w:h="15840"/>
      <w:pgMar w:top="435" w:right="1440" w:bottom="993" w:left="1440" w:header="720" w:footer="1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7233" w14:textId="77777777" w:rsidR="001E5758" w:rsidRDefault="001E5758" w:rsidP="000F36A0">
      <w:r>
        <w:separator/>
      </w:r>
    </w:p>
  </w:endnote>
  <w:endnote w:type="continuationSeparator" w:id="0">
    <w:p w14:paraId="22228E08" w14:textId="77777777" w:rsidR="001E5758" w:rsidRDefault="001E5758" w:rsidP="000F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56090" w14:textId="77777777" w:rsidR="001E5758" w:rsidRDefault="001E5758" w:rsidP="000F36A0">
      <w:r>
        <w:separator/>
      </w:r>
    </w:p>
  </w:footnote>
  <w:footnote w:type="continuationSeparator" w:id="0">
    <w:p w14:paraId="6984C3A9" w14:textId="77777777" w:rsidR="001E5758" w:rsidRDefault="001E5758" w:rsidP="000F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2B7F" w14:textId="60794BC7" w:rsidR="000F36A0" w:rsidRPr="000F36A0" w:rsidRDefault="000F36A0" w:rsidP="000F36A0">
    <w:pPr>
      <w:pStyle w:val="Header"/>
      <w:ind w:right="-1130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85CFBFE" wp14:editId="123C0BEE">
          <wp:extent cx="1009650" cy="317500"/>
          <wp:effectExtent l="0" t="0" r="0" b="6350"/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IN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184"/>
    <w:multiLevelType w:val="hybridMultilevel"/>
    <w:tmpl w:val="5D3E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72203098">
    <w:abstractNumId w:val="20"/>
  </w:num>
  <w:num w:numId="2" w16cid:durableId="465318665">
    <w:abstractNumId w:val="13"/>
  </w:num>
  <w:num w:numId="3" w16cid:durableId="1996762424">
    <w:abstractNumId w:val="11"/>
  </w:num>
  <w:num w:numId="4" w16cid:durableId="653070701">
    <w:abstractNumId w:val="22"/>
  </w:num>
  <w:num w:numId="5" w16cid:durableId="838275173">
    <w:abstractNumId w:val="14"/>
  </w:num>
  <w:num w:numId="6" w16cid:durableId="1512332413">
    <w:abstractNumId w:val="17"/>
  </w:num>
  <w:num w:numId="7" w16cid:durableId="1634094493">
    <w:abstractNumId w:val="19"/>
  </w:num>
  <w:num w:numId="8" w16cid:durableId="480931004">
    <w:abstractNumId w:val="9"/>
  </w:num>
  <w:num w:numId="9" w16cid:durableId="44716193">
    <w:abstractNumId w:val="7"/>
  </w:num>
  <w:num w:numId="10" w16cid:durableId="534315747">
    <w:abstractNumId w:val="6"/>
  </w:num>
  <w:num w:numId="11" w16cid:durableId="1569147932">
    <w:abstractNumId w:val="5"/>
  </w:num>
  <w:num w:numId="12" w16cid:durableId="1625309315">
    <w:abstractNumId w:val="4"/>
  </w:num>
  <w:num w:numId="13" w16cid:durableId="1777167854">
    <w:abstractNumId w:val="8"/>
  </w:num>
  <w:num w:numId="14" w16cid:durableId="1965386923">
    <w:abstractNumId w:val="3"/>
  </w:num>
  <w:num w:numId="15" w16cid:durableId="1210844824">
    <w:abstractNumId w:val="2"/>
  </w:num>
  <w:num w:numId="16" w16cid:durableId="978799863">
    <w:abstractNumId w:val="1"/>
  </w:num>
  <w:num w:numId="17" w16cid:durableId="935137357">
    <w:abstractNumId w:val="0"/>
  </w:num>
  <w:num w:numId="18" w16cid:durableId="829711265">
    <w:abstractNumId w:val="15"/>
  </w:num>
  <w:num w:numId="19" w16cid:durableId="50159426">
    <w:abstractNumId w:val="16"/>
  </w:num>
  <w:num w:numId="20" w16cid:durableId="652024302">
    <w:abstractNumId w:val="21"/>
  </w:num>
  <w:num w:numId="21" w16cid:durableId="1506628862">
    <w:abstractNumId w:val="18"/>
  </w:num>
  <w:num w:numId="22" w16cid:durableId="1165050925">
    <w:abstractNumId w:val="12"/>
  </w:num>
  <w:num w:numId="23" w16cid:durableId="257258477">
    <w:abstractNumId w:val="23"/>
  </w:num>
  <w:num w:numId="24" w16cid:durableId="935285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MwbSFpbGZuYW5ko6SsGpxcWZ+XkgBUa1ADDQuBssAAAA"/>
  </w:docVars>
  <w:rsids>
    <w:rsidRoot w:val="00645945"/>
    <w:rsid w:val="00032840"/>
    <w:rsid w:val="000460EB"/>
    <w:rsid w:val="000E2B5A"/>
    <w:rsid w:val="000F36A0"/>
    <w:rsid w:val="0015275E"/>
    <w:rsid w:val="001E5758"/>
    <w:rsid w:val="002D7D4A"/>
    <w:rsid w:val="003915C8"/>
    <w:rsid w:val="003E332A"/>
    <w:rsid w:val="00402824"/>
    <w:rsid w:val="004A2DA5"/>
    <w:rsid w:val="0053133B"/>
    <w:rsid w:val="00562719"/>
    <w:rsid w:val="00645252"/>
    <w:rsid w:val="00645945"/>
    <w:rsid w:val="006916CA"/>
    <w:rsid w:val="006D1362"/>
    <w:rsid w:val="006D3D74"/>
    <w:rsid w:val="0072281E"/>
    <w:rsid w:val="007F15EA"/>
    <w:rsid w:val="0083569A"/>
    <w:rsid w:val="00883B43"/>
    <w:rsid w:val="0093349F"/>
    <w:rsid w:val="009751CA"/>
    <w:rsid w:val="009C3E48"/>
    <w:rsid w:val="00A52E46"/>
    <w:rsid w:val="00A76E75"/>
    <w:rsid w:val="00A9204E"/>
    <w:rsid w:val="00B01ED0"/>
    <w:rsid w:val="00B67D14"/>
    <w:rsid w:val="00BD68F2"/>
    <w:rsid w:val="00BF4D93"/>
    <w:rsid w:val="00D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EB24A"/>
  <w15:chartTrackingRefBased/>
  <w15:docId w15:val="{B007D893-638E-46A1-86C2-1781B791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645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032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nksha\AppData\Local\Microsoft\Office\16.0\DTS\en-US%7bA541C295-326E-4CE5-913C-0F9232651F5D%7d\%7b63F42478-D232-44EA-BD15-CCF7FD4B8B3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{63F42478-D232-44EA-BD15-CCF7FD4B8B35}tf02786999_win32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Kartik Kathuria</cp:lastModifiedBy>
  <cp:revision>4</cp:revision>
  <dcterms:created xsi:type="dcterms:W3CDTF">2022-11-17T18:23:00Z</dcterms:created>
  <dcterms:modified xsi:type="dcterms:W3CDTF">2022-12-20T07:47:00Z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